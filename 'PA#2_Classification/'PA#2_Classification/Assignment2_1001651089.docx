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9CB9" w14:textId="77777777" w:rsidR="004E324B" w:rsidRDefault="004E324B">
      <w:pPr>
        <w:spacing w:line="200" w:lineRule="exact"/>
      </w:pPr>
    </w:p>
    <w:p w14:paraId="192C590D" w14:textId="77777777" w:rsidR="004E324B" w:rsidRDefault="004E324B">
      <w:pPr>
        <w:spacing w:line="200" w:lineRule="exact"/>
      </w:pPr>
    </w:p>
    <w:p w14:paraId="5560F44E" w14:textId="77777777" w:rsidR="004E324B" w:rsidRDefault="004E324B">
      <w:pPr>
        <w:spacing w:line="200" w:lineRule="exact"/>
      </w:pPr>
    </w:p>
    <w:p w14:paraId="0389311A" w14:textId="77777777" w:rsidR="004E324B" w:rsidRDefault="004E324B">
      <w:pPr>
        <w:spacing w:before="12" w:line="240" w:lineRule="exact"/>
        <w:rPr>
          <w:sz w:val="24"/>
          <w:szCs w:val="24"/>
        </w:rPr>
      </w:pPr>
    </w:p>
    <w:p w14:paraId="412D60FA" w14:textId="5B889900" w:rsidR="004E324B" w:rsidRPr="00776B36" w:rsidRDefault="00661EF9">
      <w:pPr>
        <w:spacing w:before="10"/>
        <w:ind w:left="1775"/>
        <w:rPr>
          <w:rFonts w:ascii="Arial" w:eastAsia="Arial" w:hAnsi="Arial" w:cs="Arial"/>
          <w:sz w:val="39"/>
          <w:szCs w:val="39"/>
        </w:rPr>
      </w:pPr>
      <w:r w:rsidRPr="00776B36">
        <w:rPr>
          <w:rFonts w:ascii="Arial" w:eastAsia="Arial" w:hAnsi="Arial" w:cs="Arial"/>
          <w:b/>
          <w:spacing w:val="-29"/>
          <w:sz w:val="39"/>
          <w:szCs w:val="39"/>
        </w:rPr>
        <w:t>P</w:t>
      </w:r>
      <w:r w:rsidRPr="00776B36">
        <w:rPr>
          <w:rFonts w:ascii="Arial" w:eastAsia="Arial" w:hAnsi="Arial" w:cs="Arial"/>
          <w:b/>
          <w:sz w:val="39"/>
          <w:szCs w:val="39"/>
        </w:rPr>
        <w:t xml:space="preserve">A 2: Classification - </w:t>
      </w:r>
      <w:r w:rsidR="003704E8" w:rsidRPr="00776B36">
        <w:rPr>
          <w:rFonts w:ascii="Arial" w:eastAsia="Arial" w:hAnsi="Arial" w:cs="Arial"/>
          <w:b/>
          <w:sz w:val="39"/>
          <w:szCs w:val="39"/>
        </w:rPr>
        <w:t>Assignment</w:t>
      </w:r>
    </w:p>
    <w:p w14:paraId="04EE28F2" w14:textId="77777777" w:rsidR="004E324B" w:rsidRPr="00776B36" w:rsidRDefault="004E324B">
      <w:pPr>
        <w:spacing w:before="8" w:line="120" w:lineRule="exact"/>
        <w:rPr>
          <w:sz w:val="13"/>
          <w:szCs w:val="13"/>
        </w:rPr>
      </w:pPr>
    </w:p>
    <w:p w14:paraId="3FA58263" w14:textId="77777777" w:rsidR="004E324B" w:rsidRPr="00776B36" w:rsidRDefault="004E324B">
      <w:pPr>
        <w:spacing w:line="200" w:lineRule="exact"/>
      </w:pPr>
    </w:p>
    <w:p w14:paraId="4B87EBD4" w14:textId="77777777" w:rsidR="004E324B" w:rsidRPr="00776B36" w:rsidRDefault="004E324B">
      <w:pPr>
        <w:spacing w:line="200" w:lineRule="exact"/>
      </w:pPr>
    </w:p>
    <w:p w14:paraId="386EF204" w14:textId="77777777" w:rsidR="004E324B" w:rsidRPr="00776B36" w:rsidRDefault="00661EF9">
      <w:pPr>
        <w:ind w:left="1775"/>
        <w:rPr>
          <w:rFonts w:ascii="Arial" w:eastAsia="Arial" w:hAnsi="Arial" w:cs="Arial"/>
          <w:sz w:val="33"/>
          <w:szCs w:val="33"/>
        </w:rPr>
      </w:pPr>
      <w:r w:rsidRPr="00776B36">
        <w:rPr>
          <w:rFonts w:ascii="Arial" w:eastAsia="Arial" w:hAnsi="Arial" w:cs="Arial"/>
          <w:b/>
          <w:sz w:val="33"/>
          <w:szCs w:val="33"/>
        </w:rPr>
        <w:t>Student Details</w:t>
      </w:r>
    </w:p>
    <w:p w14:paraId="134760AB" w14:textId="77777777" w:rsidR="004E324B" w:rsidRPr="00776B36" w:rsidRDefault="004E324B">
      <w:pPr>
        <w:spacing w:before="13" w:line="200" w:lineRule="exact"/>
      </w:pPr>
    </w:p>
    <w:p w14:paraId="071D85EA" w14:textId="77777777" w:rsidR="005653C8" w:rsidRPr="00776B36" w:rsidRDefault="00661EF9">
      <w:pPr>
        <w:tabs>
          <w:tab w:val="left" w:pos="4200"/>
        </w:tabs>
        <w:spacing w:line="220" w:lineRule="exact"/>
        <w:ind w:left="1775"/>
        <w:rPr>
          <w:rFonts w:ascii="Arial" w:eastAsia="Arial" w:hAnsi="Arial" w:cs="Arial"/>
          <w:position w:val="-1"/>
          <w:sz w:val="21"/>
          <w:szCs w:val="21"/>
        </w:rPr>
      </w:pPr>
      <w:r w:rsidRPr="00776B36">
        <w:rPr>
          <w:rFonts w:ascii="Arial" w:eastAsia="Arial" w:hAnsi="Arial" w:cs="Arial"/>
          <w:position w:val="-1"/>
          <w:sz w:val="21"/>
          <w:szCs w:val="21"/>
        </w:rPr>
        <w:t xml:space="preserve">Student Name </w:t>
      </w:r>
      <w:r w:rsidR="005653C8" w:rsidRPr="00776B36">
        <w:rPr>
          <w:rFonts w:ascii="Arial" w:eastAsia="Arial" w:hAnsi="Arial" w:cs="Arial"/>
          <w:position w:val="-1"/>
          <w:sz w:val="21"/>
          <w:szCs w:val="21"/>
        </w:rPr>
        <w:t>: Puja Nitin Redij</w:t>
      </w:r>
    </w:p>
    <w:p w14:paraId="34543219" w14:textId="2D2EA690" w:rsidR="004E324B" w:rsidRPr="00776B36" w:rsidRDefault="00661EF9">
      <w:pPr>
        <w:tabs>
          <w:tab w:val="left" w:pos="4200"/>
        </w:tabs>
        <w:spacing w:line="220" w:lineRule="exact"/>
        <w:ind w:left="177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position w:val="-1"/>
          <w:sz w:val="21"/>
          <w:szCs w:val="21"/>
        </w:rPr>
        <w:t>ID:</w:t>
      </w:r>
      <w:r w:rsidRPr="00776B36">
        <w:rPr>
          <w:rFonts w:ascii="Arial" w:eastAsia="Arial" w:hAnsi="Arial" w:cs="Arial"/>
          <w:w w:val="210"/>
          <w:position w:val="-1"/>
          <w:sz w:val="21"/>
          <w:szCs w:val="21"/>
          <w:u w:val="single" w:color="000000"/>
        </w:rPr>
        <w:t xml:space="preserve"> </w:t>
      </w:r>
      <w:r w:rsidR="00A90FF4" w:rsidRPr="00776B36">
        <w:rPr>
          <w:rFonts w:ascii="Arial" w:eastAsia="Arial" w:hAnsi="Arial" w:cs="Arial"/>
          <w:w w:val="210"/>
          <w:position w:val="-1"/>
          <w:sz w:val="21"/>
          <w:szCs w:val="21"/>
          <w:u w:val="single" w:color="000000"/>
        </w:rPr>
        <w:t>1001651089</w:t>
      </w:r>
    </w:p>
    <w:p w14:paraId="1D12C8D8" w14:textId="77777777" w:rsidR="004E324B" w:rsidRPr="00776B36" w:rsidRDefault="004E324B">
      <w:pPr>
        <w:spacing w:before="20" w:line="220" w:lineRule="exact"/>
        <w:rPr>
          <w:sz w:val="22"/>
          <w:szCs w:val="22"/>
        </w:rPr>
      </w:pPr>
    </w:p>
    <w:p w14:paraId="74AFBF30" w14:textId="27DD5AA5" w:rsidR="004E324B" w:rsidRPr="00776B36" w:rsidRDefault="00661EF9">
      <w:pPr>
        <w:spacing w:before="33" w:line="298" w:lineRule="auto"/>
        <w:ind w:left="1775" w:right="951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Notes: When submitting, fill your name and ID in this cell. Do not to forget to cite any external sources used by you.</w:t>
      </w:r>
      <w:r w:rsidR="005C28D8" w:rsidRPr="00776B36">
        <w:rPr>
          <w:rFonts w:ascii="Arial" w:eastAsia="Arial" w:hAnsi="Arial" w:cs="Arial"/>
          <w:sz w:val="21"/>
          <w:szCs w:val="21"/>
        </w:rPr>
        <w:t xml:space="preserve"> You will be submitting t</w:t>
      </w:r>
      <w:r w:rsidR="004E34AE" w:rsidRPr="00776B36">
        <w:rPr>
          <w:rFonts w:ascii="Arial" w:eastAsia="Arial" w:hAnsi="Arial" w:cs="Arial"/>
          <w:sz w:val="21"/>
          <w:szCs w:val="21"/>
        </w:rPr>
        <w:t>wo</w:t>
      </w:r>
      <w:r w:rsidR="005C28D8" w:rsidRPr="00776B36">
        <w:rPr>
          <w:rFonts w:ascii="Arial" w:eastAsia="Arial" w:hAnsi="Arial" w:cs="Arial"/>
          <w:sz w:val="21"/>
          <w:szCs w:val="21"/>
        </w:rPr>
        <w:t xml:space="preserve"> different </w:t>
      </w:r>
      <w:r w:rsidR="00BA77CB" w:rsidRPr="00776B36">
        <w:rPr>
          <w:rFonts w:ascii="Arial" w:eastAsia="Arial" w:hAnsi="Arial" w:cs="Arial"/>
          <w:sz w:val="21"/>
          <w:szCs w:val="21"/>
        </w:rPr>
        <w:t>notebooks</w:t>
      </w:r>
      <w:r w:rsidR="005C28D8" w:rsidRPr="00776B36">
        <w:rPr>
          <w:rFonts w:ascii="Arial" w:eastAsia="Arial" w:hAnsi="Arial" w:cs="Arial"/>
          <w:sz w:val="21"/>
          <w:szCs w:val="21"/>
        </w:rPr>
        <w:t xml:space="preserve"> one for KNN, one for DT .</w:t>
      </w:r>
    </w:p>
    <w:p w14:paraId="15468189" w14:textId="77777777" w:rsidR="004E324B" w:rsidRPr="00776B36" w:rsidRDefault="004E324B">
      <w:pPr>
        <w:spacing w:before="4" w:line="120" w:lineRule="exact"/>
        <w:rPr>
          <w:sz w:val="13"/>
          <w:szCs w:val="13"/>
        </w:rPr>
      </w:pPr>
    </w:p>
    <w:p w14:paraId="4CE42A3A" w14:textId="77777777" w:rsidR="004E324B" w:rsidRPr="00776B36" w:rsidRDefault="004E324B">
      <w:pPr>
        <w:spacing w:line="200" w:lineRule="exact"/>
      </w:pPr>
    </w:p>
    <w:p w14:paraId="6834DB85" w14:textId="77777777" w:rsidR="004E324B" w:rsidRPr="00776B36" w:rsidRDefault="004E324B">
      <w:pPr>
        <w:spacing w:line="200" w:lineRule="exact"/>
      </w:pPr>
    </w:p>
    <w:p w14:paraId="4ED65F19" w14:textId="77777777" w:rsidR="004E324B" w:rsidRPr="00776B36" w:rsidRDefault="00661EF9">
      <w:pPr>
        <w:ind w:left="1775"/>
        <w:rPr>
          <w:rFonts w:ascii="Arial" w:eastAsia="Arial" w:hAnsi="Arial" w:cs="Arial"/>
          <w:sz w:val="33"/>
          <w:szCs w:val="33"/>
        </w:rPr>
      </w:pPr>
      <w:r w:rsidRPr="00776B36">
        <w:rPr>
          <w:rFonts w:ascii="Arial" w:eastAsia="Arial" w:hAnsi="Arial" w:cs="Arial"/>
          <w:b/>
          <w:sz w:val="33"/>
          <w:szCs w:val="33"/>
        </w:rPr>
        <w:t>Submission Instructions</w:t>
      </w:r>
    </w:p>
    <w:p w14:paraId="110B1D7F" w14:textId="77777777" w:rsidR="004E324B" w:rsidRPr="00776B36" w:rsidRDefault="004E324B">
      <w:pPr>
        <w:spacing w:before="13" w:line="200" w:lineRule="exact"/>
      </w:pPr>
    </w:p>
    <w:p w14:paraId="72775BB0" w14:textId="046A87FF" w:rsidR="004E324B" w:rsidRPr="00776B36" w:rsidRDefault="00661EF9">
      <w:pPr>
        <w:ind w:left="177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Rename this submission file as</w:t>
      </w:r>
      <w:r w:rsidR="005C28D8" w:rsidRPr="00776B36">
        <w:rPr>
          <w:rFonts w:ascii="Arial" w:eastAsia="Arial" w:hAnsi="Arial" w:cs="Arial"/>
          <w:sz w:val="21"/>
          <w:szCs w:val="21"/>
        </w:rPr>
        <w:t xml:space="preserve"> Example:</w:t>
      </w:r>
    </w:p>
    <w:p w14:paraId="5106AE72" w14:textId="7ACF9546" w:rsidR="00BA77CB" w:rsidRPr="00776B36" w:rsidRDefault="00661EF9" w:rsidP="00BA77CB">
      <w:pPr>
        <w:spacing w:line="506" w:lineRule="auto"/>
        <w:ind w:left="2160" w:right="3302"/>
        <w:rPr>
          <w:rFonts w:ascii="Arial" w:eastAsia="Arial" w:hAnsi="Arial" w:cs="Arial"/>
          <w:sz w:val="21"/>
          <w:szCs w:val="21"/>
        </w:rPr>
      </w:pPr>
      <w:bookmarkStart w:id="0" w:name="_Hlk22821974"/>
      <w:r w:rsidRPr="00776B36">
        <w:rPr>
          <w:rFonts w:ascii="Arial" w:eastAsia="Arial" w:hAnsi="Arial" w:cs="Arial"/>
          <w:sz w:val="21"/>
          <w:szCs w:val="21"/>
        </w:rPr>
        <w:t>'yourLastName_Last4digitsofyourID_</w:t>
      </w:r>
      <w:r w:rsidRPr="00776B36">
        <w:rPr>
          <w:rFonts w:ascii="Arial" w:eastAsia="Arial" w:hAnsi="Arial" w:cs="Arial"/>
          <w:spacing w:val="-16"/>
          <w:sz w:val="21"/>
          <w:szCs w:val="21"/>
        </w:rPr>
        <w:t>P</w:t>
      </w:r>
      <w:r w:rsidRPr="00776B36">
        <w:rPr>
          <w:rFonts w:ascii="Arial" w:eastAsia="Arial" w:hAnsi="Arial" w:cs="Arial"/>
          <w:sz w:val="21"/>
          <w:szCs w:val="21"/>
        </w:rPr>
        <w:t>A2_</w:t>
      </w:r>
      <w:r w:rsidR="00BA77CB" w:rsidRPr="00776B36">
        <w:rPr>
          <w:rFonts w:ascii="Arial" w:eastAsia="Arial" w:hAnsi="Arial" w:cs="Arial"/>
          <w:sz w:val="21"/>
          <w:szCs w:val="21"/>
        </w:rPr>
        <w:t>KNN</w:t>
      </w:r>
      <w:r w:rsidRPr="00776B36">
        <w:rPr>
          <w:rFonts w:ascii="Arial" w:eastAsia="Arial" w:hAnsi="Arial" w:cs="Arial"/>
          <w:sz w:val="21"/>
          <w:szCs w:val="21"/>
        </w:rPr>
        <w:t>.ipynb'</w:t>
      </w:r>
      <w:r w:rsidR="00BA77CB" w:rsidRPr="00776B36">
        <w:rPr>
          <w:rFonts w:ascii="Arial" w:eastAsia="Arial" w:hAnsi="Arial" w:cs="Arial"/>
          <w:sz w:val="21"/>
          <w:szCs w:val="21"/>
        </w:rPr>
        <w:t>,</w:t>
      </w:r>
    </w:p>
    <w:p w14:paraId="23BF3D2F" w14:textId="5152159D" w:rsidR="00BA77CB" w:rsidRPr="00776B36" w:rsidRDefault="00BA77CB" w:rsidP="00BA77CB">
      <w:pPr>
        <w:spacing w:line="506" w:lineRule="auto"/>
        <w:ind w:left="2160" w:right="3302"/>
        <w:rPr>
          <w:rFonts w:ascii="Arial" w:eastAsia="Arial" w:hAnsi="Arial" w:cs="Arial"/>
          <w:sz w:val="21"/>
          <w:szCs w:val="21"/>
        </w:rPr>
      </w:pPr>
      <w:bookmarkStart w:id="1" w:name="_Hlk22821998"/>
      <w:bookmarkEnd w:id="0"/>
      <w:r w:rsidRPr="00776B36">
        <w:rPr>
          <w:rFonts w:ascii="Arial" w:eastAsia="Arial" w:hAnsi="Arial" w:cs="Arial"/>
          <w:sz w:val="21"/>
          <w:szCs w:val="21"/>
        </w:rPr>
        <w:t>'yourLastName_Last4digitsofyourID_</w:t>
      </w:r>
      <w:r w:rsidRPr="00776B36">
        <w:rPr>
          <w:rFonts w:ascii="Arial" w:eastAsia="Arial" w:hAnsi="Arial" w:cs="Arial"/>
          <w:spacing w:val="-16"/>
          <w:sz w:val="21"/>
          <w:szCs w:val="21"/>
        </w:rPr>
        <w:t>P</w:t>
      </w:r>
      <w:r w:rsidRPr="00776B36">
        <w:rPr>
          <w:rFonts w:ascii="Arial" w:eastAsia="Arial" w:hAnsi="Arial" w:cs="Arial"/>
          <w:sz w:val="21"/>
          <w:szCs w:val="21"/>
        </w:rPr>
        <w:t>A2_DT.ipynb',</w:t>
      </w:r>
    </w:p>
    <w:bookmarkEnd w:id="1"/>
    <w:p w14:paraId="680564DF" w14:textId="44F73221" w:rsidR="004E324B" w:rsidRPr="00776B36" w:rsidRDefault="00661EF9">
      <w:pPr>
        <w:spacing w:before="58" w:line="506" w:lineRule="auto"/>
        <w:ind w:left="1775" w:right="3302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Place this file inside the folder '</w:t>
      </w:r>
      <w:r w:rsidRPr="00776B36">
        <w:rPr>
          <w:rFonts w:ascii="Arial" w:eastAsia="Arial" w:hAnsi="Arial" w:cs="Arial"/>
          <w:spacing w:val="-16"/>
          <w:sz w:val="21"/>
          <w:szCs w:val="21"/>
        </w:rPr>
        <w:t>P</w:t>
      </w:r>
      <w:r w:rsidRPr="00776B36">
        <w:rPr>
          <w:rFonts w:ascii="Arial" w:eastAsia="Arial" w:hAnsi="Arial" w:cs="Arial"/>
          <w:sz w:val="21"/>
          <w:szCs w:val="21"/>
        </w:rPr>
        <w:t>A#2_Classification'</w:t>
      </w:r>
    </w:p>
    <w:p w14:paraId="31FBBB9E" w14:textId="77777777" w:rsidR="004E324B" w:rsidRPr="00776B36" w:rsidRDefault="004E324B">
      <w:pPr>
        <w:spacing w:line="120" w:lineRule="exact"/>
        <w:rPr>
          <w:sz w:val="13"/>
          <w:szCs w:val="13"/>
        </w:rPr>
      </w:pPr>
    </w:p>
    <w:p w14:paraId="215978DD" w14:textId="77777777" w:rsidR="004E324B" w:rsidRPr="00776B36" w:rsidRDefault="004E324B">
      <w:pPr>
        <w:spacing w:line="200" w:lineRule="exact"/>
      </w:pPr>
    </w:p>
    <w:p w14:paraId="007E6F4F" w14:textId="77777777" w:rsidR="004E324B" w:rsidRPr="00776B36" w:rsidRDefault="00661EF9">
      <w:pPr>
        <w:ind w:left="1775"/>
        <w:rPr>
          <w:rFonts w:ascii="Arial" w:eastAsia="Arial" w:hAnsi="Arial" w:cs="Arial"/>
          <w:sz w:val="33"/>
          <w:szCs w:val="33"/>
        </w:rPr>
      </w:pPr>
      <w:r w:rsidRPr="00776B36">
        <w:rPr>
          <w:rFonts w:ascii="Arial" w:eastAsia="Arial" w:hAnsi="Arial" w:cs="Arial"/>
          <w:b/>
          <w:sz w:val="33"/>
          <w:szCs w:val="33"/>
        </w:rPr>
        <w:t>Programming Assignment Details</w:t>
      </w:r>
    </w:p>
    <w:p w14:paraId="0D80E5F2" w14:textId="77777777" w:rsidR="004E324B" w:rsidRPr="00776B36" w:rsidRDefault="004E324B">
      <w:pPr>
        <w:spacing w:before="13" w:line="200" w:lineRule="exact"/>
      </w:pPr>
    </w:p>
    <w:p w14:paraId="250229E4" w14:textId="77777777" w:rsidR="004E324B" w:rsidRPr="00776B36" w:rsidRDefault="00661EF9">
      <w:pPr>
        <w:ind w:left="177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Do not forget, this is an individual assignment!</w:t>
      </w:r>
    </w:p>
    <w:p w14:paraId="5F0DDEEA" w14:textId="77777777" w:rsidR="004E324B" w:rsidRPr="00776B36" w:rsidRDefault="004E324B">
      <w:pPr>
        <w:spacing w:before="9" w:line="260" w:lineRule="exact"/>
        <w:rPr>
          <w:sz w:val="26"/>
          <w:szCs w:val="26"/>
        </w:rPr>
      </w:pPr>
    </w:p>
    <w:p w14:paraId="322D995A" w14:textId="0E136D27" w:rsidR="004E324B" w:rsidRPr="00776B36" w:rsidRDefault="005C28D8">
      <w:pPr>
        <w:ind w:left="177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F</w:t>
      </w:r>
      <w:r w:rsidR="00661EF9" w:rsidRPr="00776B36">
        <w:rPr>
          <w:rFonts w:ascii="Arial" w:eastAsia="Arial" w:hAnsi="Arial" w:cs="Arial"/>
          <w:sz w:val="21"/>
          <w:szCs w:val="21"/>
        </w:rPr>
        <w:t xml:space="preserve">or this assignment use </w:t>
      </w:r>
      <w:proofErr w:type="spellStart"/>
      <w:r w:rsidR="00661EF9" w:rsidRPr="00776B36">
        <w:rPr>
          <w:rFonts w:ascii="Arial" w:eastAsia="Arial" w:hAnsi="Arial" w:cs="Arial"/>
          <w:sz w:val="21"/>
          <w:szCs w:val="21"/>
        </w:rPr>
        <w:t>Jupyter</w:t>
      </w:r>
      <w:proofErr w:type="spellEnd"/>
      <w:r w:rsidR="00661EF9" w:rsidRPr="00776B36">
        <w:rPr>
          <w:rFonts w:ascii="Arial" w:eastAsia="Arial" w:hAnsi="Arial" w:cs="Arial"/>
          <w:sz w:val="21"/>
          <w:szCs w:val="21"/>
        </w:rPr>
        <w:t xml:space="preserve"> notebook, Panda, and </w:t>
      </w:r>
      <w:proofErr w:type="spellStart"/>
      <w:r w:rsidR="00661EF9" w:rsidRPr="00776B36">
        <w:rPr>
          <w:rFonts w:ascii="Arial" w:eastAsia="Arial" w:hAnsi="Arial" w:cs="Arial"/>
          <w:sz w:val="21"/>
          <w:szCs w:val="21"/>
        </w:rPr>
        <w:t>scikit</w:t>
      </w:r>
      <w:proofErr w:type="spellEnd"/>
      <w:r w:rsidR="00661EF9" w:rsidRPr="00776B36">
        <w:rPr>
          <w:rFonts w:ascii="Arial" w:eastAsia="Arial" w:hAnsi="Arial" w:cs="Arial"/>
          <w:sz w:val="21"/>
          <w:szCs w:val="21"/>
        </w:rPr>
        <w:t>.</w:t>
      </w:r>
    </w:p>
    <w:p w14:paraId="1A60E7DE" w14:textId="77777777" w:rsidR="004E324B" w:rsidRPr="00776B36" w:rsidRDefault="004E324B">
      <w:pPr>
        <w:spacing w:before="9" w:line="260" w:lineRule="exact"/>
        <w:rPr>
          <w:sz w:val="26"/>
          <w:szCs w:val="26"/>
        </w:rPr>
      </w:pPr>
    </w:p>
    <w:p w14:paraId="12ABDEC8" w14:textId="50DD2BD6" w:rsidR="004E324B" w:rsidRPr="00776B36" w:rsidRDefault="00661EF9">
      <w:pPr>
        <w:ind w:left="219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Load </w:t>
      </w:r>
      <w:r w:rsidR="003704E8" w:rsidRPr="00776B36">
        <w:rPr>
          <w:rFonts w:ascii="Arial" w:eastAsia="Arial" w:hAnsi="Arial" w:cs="Arial"/>
          <w:sz w:val="21"/>
          <w:szCs w:val="21"/>
        </w:rPr>
        <w:t>census</w:t>
      </w:r>
      <w:r w:rsidRPr="00776B36">
        <w:rPr>
          <w:rFonts w:ascii="Arial" w:eastAsia="Arial" w:hAnsi="Arial" w:cs="Arial"/>
          <w:sz w:val="21"/>
          <w:szCs w:val="21"/>
        </w:rPr>
        <w:t xml:space="preserve"> dataset </w:t>
      </w:r>
      <w:r w:rsidR="00FC771C" w:rsidRPr="00776B36">
        <w:rPr>
          <w:rFonts w:ascii="Arial" w:eastAsia="Arial" w:hAnsi="Arial" w:cs="Arial"/>
          <w:sz w:val="21"/>
          <w:szCs w:val="21"/>
        </w:rPr>
        <w:t>as provided</w:t>
      </w:r>
      <w:r w:rsidRPr="00776B36">
        <w:rPr>
          <w:rFonts w:ascii="Arial" w:eastAsia="Arial" w:hAnsi="Arial" w:cs="Arial"/>
          <w:sz w:val="21"/>
          <w:szCs w:val="21"/>
        </w:rPr>
        <w:t>.</w:t>
      </w:r>
    </w:p>
    <w:p w14:paraId="668E5BCC" w14:textId="77777777" w:rsidR="004E324B" w:rsidRPr="00776B36" w:rsidRDefault="00661EF9">
      <w:pPr>
        <w:spacing w:before="58" w:line="298" w:lineRule="auto"/>
        <w:ind w:left="2195" w:right="2293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Create a </w:t>
      </w:r>
      <w:proofErr w:type="spellStart"/>
      <w:r w:rsidRPr="00776B36">
        <w:rPr>
          <w:rFonts w:ascii="Arial" w:eastAsia="Arial" w:hAnsi="Arial" w:cs="Arial"/>
          <w:sz w:val="21"/>
          <w:szCs w:val="21"/>
        </w:rPr>
        <w:t>dataframe</w:t>
      </w:r>
      <w:proofErr w:type="spellEnd"/>
      <w:r w:rsidRPr="00776B36">
        <w:rPr>
          <w:rFonts w:ascii="Arial" w:eastAsia="Arial" w:hAnsi="Arial" w:cs="Arial"/>
          <w:sz w:val="21"/>
          <w:szCs w:val="21"/>
        </w:rPr>
        <w:t xml:space="preserve"> and print the first and last five records of your dataset. Print the class names.</w:t>
      </w:r>
    </w:p>
    <w:p w14:paraId="7E648356" w14:textId="290E75F5" w:rsidR="004E324B" w:rsidRPr="00776B36" w:rsidRDefault="00661EF9">
      <w:pPr>
        <w:spacing w:before="1" w:line="298" w:lineRule="auto"/>
        <w:ind w:left="2195" w:right="2819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Split your dataset 70% for training, and 30% for testing the classifie</w:t>
      </w:r>
      <w:r w:rsidRPr="00776B36">
        <w:rPr>
          <w:rFonts w:ascii="Arial" w:eastAsia="Arial" w:hAnsi="Arial" w:cs="Arial"/>
          <w:spacing w:val="-12"/>
          <w:sz w:val="21"/>
          <w:szCs w:val="21"/>
        </w:rPr>
        <w:t>r</w:t>
      </w:r>
      <w:r w:rsidRPr="00776B36">
        <w:rPr>
          <w:rFonts w:ascii="Arial" w:eastAsia="Arial" w:hAnsi="Arial" w:cs="Arial"/>
          <w:sz w:val="21"/>
          <w:szCs w:val="21"/>
        </w:rPr>
        <w:t xml:space="preserve">. </w:t>
      </w:r>
    </w:p>
    <w:p w14:paraId="710F7F76" w14:textId="2ACFFB84" w:rsidR="004E324B" w:rsidRPr="00776B36" w:rsidRDefault="00661EF9" w:rsidP="00FC771C">
      <w:pPr>
        <w:spacing w:before="1"/>
        <w:ind w:left="2880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Use Euclidean distance</w:t>
      </w:r>
      <w:r w:rsidR="00FC771C" w:rsidRPr="00776B36">
        <w:rPr>
          <w:rFonts w:ascii="Arial" w:eastAsia="Arial" w:hAnsi="Arial" w:cs="Arial"/>
          <w:sz w:val="21"/>
          <w:szCs w:val="21"/>
        </w:rPr>
        <w:t xml:space="preserve"> for KNN</w:t>
      </w:r>
      <w:r w:rsidRPr="00776B36">
        <w:rPr>
          <w:rFonts w:ascii="Arial" w:eastAsia="Arial" w:hAnsi="Arial" w:cs="Arial"/>
          <w:sz w:val="21"/>
          <w:szCs w:val="21"/>
        </w:rPr>
        <w:t>.</w:t>
      </w:r>
    </w:p>
    <w:p w14:paraId="7EDD37DA" w14:textId="05F2B375" w:rsidR="005C28D8" w:rsidRPr="00776B36" w:rsidRDefault="005C28D8" w:rsidP="005C28D8">
      <w:pPr>
        <w:spacing w:before="1" w:line="298" w:lineRule="auto"/>
        <w:ind w:left="2195" w:right="2819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            Select only 2 attributes for training and testing your model.</w:t>
      </w:r>
    </w:p>
    <w:p w14:paraId="7A99D091" w14:textId="655819DA" w:rsidR="004E324B" w:rsidRPr="00776B36" w:rsidRDefault="00661EF9" w:rsidP="00FC771C">
      <w:pPr>
        <w:spacing w:before="58" w:line="298" w:lineRule="auto"/>
        <w:ind w:left="2880" w:right="2690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pacing w:val="-23"/>
          <w:sz w:val="21"/>
          <w:szCs w:val="21"/>
        </w:rPr>
        <w:t>T</w:t>
      </w:r>
      <w:r w:rsidRPr="00776B36">
        <w:rPr>
          <w:rFonts w:ascii="Arial" w:eastAsia="Arial" w:hAnsi="Arial" w:cs="Arial"/>
          <w:sz w:val="21"/>
          <w:szCs w:val="21"/>
        </w:rPr>
        <w:t xml:space="preserve">est it with three </w:t>
      </w:r>
      <w:r w:rsidR="004E34AE" w:rsidRPr="00776B36">
        <w:rPr>
          <w:rFonts w:ascii="Arial" w:eastAsia="Arial" w:hAnsi="Arial" w:cs="Arial"/>
          <w:sz w:val="21"/>
          <w:szCs w:val="21"/>
        </w:rPr>
        <w:t>different</w:t>
      </w:r>
      <w:r w:rsidRPr="00776B36">
        <w:rPr>
          <w:rFonts w:ascii="Arial" w:eastAsia="Arial" w:hAnsi="Arial" w:cs="Arial"/>
          <w:sz w:val="21"/>
          <w:szCs w:val="21"/>
        </w:rPr>
        <w:t xml:space="preserve"> number for neighbors and record the results. Add comments to explain your code and variable</w:t>
      </w:r>
      <w:r w:rsidR="00793BA9" w:rsidRPr="00776B36">
        <w:rPr>
          <w:rFonts w:ascii="Arial" w:eastAsia="Arial" w:hAnsi="Arial" w:cs="Arial"/>
          <w:sz w:val="21"/>
          <w:szCs w:val="21"/>
        </w:rPr>
        <w:t xml:space="preserve"> names</w:t>
      </w:r>
      <w:r w:rsidRPr="00776B36">
        <w:rPr>
          <w:rFonts w:ascii="Arial" w:eastAsia="Arial" w:hAnsi="Arial" w:cs="Arial"/>
          <w:sz w:val="21"/>
          <w:szCs w:val="21"/>
        </w:rPr>
        <w:t>.</w:t>
      </w:r>
    </w:p>
    <w:p w14:paraId="72350CE5" w14:textId="02EA1AEF" w:rsidR="00FC771C" w:rsidRPr="00776B36" w:rsidRDefault="00FC771C" w:rsidP="00FC771C">
      <w:pPr>
        <w:spacing w:before="1"/>
        <w:ind w:left="177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For DT</w:t>
      </w:r>
      <w:r w:rsidR="00793BA9" w:rsidRPr="00776B36">
        <w:rPr>
          <w:rFonts w:ascii="Arial" w:eastAsia="Arial" w:hAnsi="Arial" w:cs="Arial"/>
          <w:sz w:val="21"/>
          <w:szCs w:val="21"/>
        </w:rPr>
        <w:t xml:space="preserve">, use </w:t>
      </w:r>
      <w:r w:rsidR="004E34AE" w:rsidRPr="00776B36">
        <w:rPr>
          <w:rFonts w:ascii="Arial" w:eastAsia="Arial" w:hAnsi="Arial" w:cs="Arial"/>
          <w:sz w:val="21"/>
          <w:szCs w:val="21"/>
        </w:rPr>
        <w:t>Gini</w:t>
      </w:r>
      <w:r w:rsidR="00793BA9" w:rsidRPr="00776B36">
        <w:rPr>
          <w:rFonts w:ascii="Arial" w:eastAsia="Arial" w:hAnsi="Arial" w:cs="Arial"/>
          <w:sz w:val="21"/>
          <w:szCs w:val="21"/>
        </w:rPr>
        <w:t xml:space="preserve"> </w:t>
      </w:r>
      <w:r w:rsidR="005C28D8" w:rsidRPr="00776B36">
        <w:rPr>
          <w:rFonts w:ascii="Arial" w:eastAsia="Arial" w:hAnsi="Arial" w:cs="Arial"/>
          <w:sz w:val="21"/>
          <w:szCs w:val="21"/>
        </w:rPr>
        <w:t xml:space="preserve">and Entropy </w:t>
      </w:r>
      <w:r w:rsidR="00793BA9" w:rsidRPr="00776B36">
        <w:rPr>
          <w:rFonts w:ascii="Arial" w:eastAsia="Arial" w:hAnsi="Arial" w:cs="Arial"/>
          <w:sz w:val="21"/>
          <w:szCs w:val="21"/>
        </w:rPr>
        <w:t xml:space="preserve">as your uncertainty </w:t>
      </w:r>
      <w:r w:rsidR="005C28D8" w:rsidRPr="00776B36">
        <w:rPr>
          <w:rFonts w:ascii="Arial" w:eastAsia="Arial" w:hAnsi="Arial" w:cs="Arial"/>
          <w:sz w:val="21"/>
          <w:szCs w:val="21"/>
        </w:rPr>
        <w:t>metric</w:t>
      </w:r>
    </w:p>
    <w:p w14:paraId="1B802A9A" w14:textId="1EEF2765" w:rsidR="00FC771C" w:rsidRPr="00776B36" w:rsidRDefault="00FC771C" w:rsidP="00FC771C">
      <w:pPr>
        <w:spacing w:before="1"/>
        <w:ind w:left="1775"/>
        <w:rPr>
          <w:rFonts w:ascii="Arial" w:eastAsia="Arial" w:hAnsi="Arial" w:cs="Arial"/>
          <w:sz w:val="21"/>
          <w:szCs w:val="21"/>
        </w:rPr>
      </w:pPr>
    </w:p>
    <w:p w14:paraId="1323CB29" w14:textId="07446A7F" w:rsidR="00473421" w:rsidRPr="00776B36" w:rsidRDefault="004E34AE" w:rsidP="00473421">
      <w:pPr>
        <w:spacing w:before="1" w:line="298" w:lineRule="auto"/>
        <w:ind w:left="1775" w:right="869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Derive all rules from the DT.</w:t>
      </w:r>
    </w:p>
    <w:p w14:paraId="29D3FCF5" w14:textId="0EE430FD" w:rsidR="00473421" w:rsidRPr="00776B36" w:rsidRDefault="00473421" w:rsidP="00473421">
      <w:pPr>
        <w:spacing w:before="1" w:line="298" w:lineRule="auto"/>
        <w:ind w:left="1775" w:right="869"/>
        <w:rPr>
          <w:rFonts w:ascii="Arial" w:eastAsia="Arial" w:hAnsi="Arial" w:cs="Arial"/>
          <w:sz w:val="21"/>
          <w:szCs w:val="21"/>
        </w:rPr>
      </w:pPr>
    </w:p>
    <w:p w14:paraId="6338110E" w14:textId="030DF4F1" w:rsidR="00DA0DB8" w:rsidRPr="00776B36" w:rsidRDefault="00DA0DB8" w:rsidP="00473421">
      <w:pPr>
        <w:spacing w:before="1" w:line="298" w:lineRule="auto"/>
        <w:ind w:left="1775" w:right="869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Show charts/graphs for your results.</w:t>
      </w:r>
    </w:p>
    <w:p w14:paraId="0F3BCC0C" w14:textId="5F35B0FF" w:rsidR="00793BA9" w:rsidRPr="00776B36" w:rsidRDefault="00793BA9" w:rsidP="00473421">
      <w:pPr>
        <w:spacing w:before="1" w:line="298" w:lineRule="auto"/>
        <w:ind w:left="1775" w:right="869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 Calculate</w:t>
      </w:r>
    </w:p>
    <w:p w14:paraId="69921B3F" w14:textId="1B83A441" w:rsidR="00793BA9" w:rsidRPr="00776B36" w:rsidRDefault="00473421" w:rsidP="00473421">
      <w:pPr>
        <w:spacing w:before="1" w:line="298" w:lineRule="auto"/>
        <w:ind w:left="2160" w:right="869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For all of them </w:t>
      </w:r>
      <w:r w:rsidR="00793BA9" w:rsidRPr="00776B36">
        <w:rPr>
          <w:rFonts w:ascii="Arial" w:eastAsia="Arial" w:hAnsi="Arial" w:cs="Arial"/>
          <w:sz w:val="21"/>
          <w:szCs w:val="21"/>
        </w:rPr>
        <w:t>print the confusion matrix, and the classification Report (</w:t>
      </w:r>
      <w:proofErr w:type="spellStart"/>
      <w:r w:rsidR="00793BA9" w:rsidRPr="00776B36">
        <w:rPr>
          <w:rFonts w:ascii="Arial" w:eastAsia="Arial" w:hAnsi="Arial" w:cs="Arial"/>
          <w:sz w:val="21"/>
          <w:szCs w:val="21"/>
        </w:rPr>
        <w:t>includes:precision</w:t>
      </w:r>
      <w:proofErr w:type="spellEnd"/>
      <w:r w:rsidR="00793BA9" w:rsidRPr="00776B36">
        <w:rPr>
          <w:rFonts w:ascii="Arial" w:eastAsia="Arial" w:hAnsi="Arial" w:cs="Arial"/>
          <w:sz w:val="21"/>
          <w:szCs w:val="21"/>
        </w:rPr>
        <w:t>, recall, f1-score, and support).</w:t>
      </w:r>
    </w:p>
    <w:p w14:paraId="57C7122D" w14:textId="4ABBC32F" w:rsidR="00FC771C" w:rsidRPr="00776B36" w:rsidRDefault="00FC771C" w:rsidP="00FC771C">
      <w:pPr>
        <w:spacing w:before="1"/>
        <w:ind w:left="1775"/>
        <w:rPr>
          <w:rFonts w:ascii="Arial" w:eastAsia="Arial" w:hAnsi="Arial" w:cs="Arial"/>
          <w:sz w:val="21"/>
          <w:szCs w:val="21"/>
        </w:rPr>
      </w:pPr>
    </w:p>
    <w:p w14:paraId="203BCEA6" w14:textId="77777777" w:rsidR="00793BA9" w:rsidRPr="00776B36" w:rsidRDefault="00793BA9" w:rsidP="00FC771C">
      <w:pPr>
        <w:spacing w:before="1"/>
        <w:ind w:left="1775"/>
        <w:rPr>
          <w:rFonts w:ascii="Arial" w:eastAsia="Arial" w:hAnsi="Arial" w:cs="Arial"/>
          <w:sz w:val="21"/>
          <w:szCs w:val="21"/>
        </w:rPr>
      </w:pPr>
    </w:p>
    <w:p w14:paraId="10756BBC" w14:textId="77777777" w:rsidR="004E324B" w:rsidRPr="00776B36" w:rsidRDefault="004E324B">
      <w:pPr>
        <w:spacing w:before="6" w:line="120" w:lineRule="exact"/>
        <w:rPr>
          <w:sz w:val="12"/>
          <w:szCs w:val="12"/>
        </w:rPr>
      </w:pPr>
    </w:p>
    <w:p w14:paraId="03B2D3FB" w14:textId="77777777" w:rsidR="004E324B" w:rsidRPr="00776B36" w:rsidRDefault="004E324B">
      <w:pPr>
        <w:spacing w:line="200" w:lineRule="exact"/>
      </w:pPr>
    </w:p>
    <w:p w14:paraId="17523DF6" w14:textId="77777777" w:rsidR="00473421" w:rsidRPr="00776B36" w:rsidRDefault="00473421">
      <w:pPr>
        <w:ind w:left="1775"/>
        <w:rPr>
          <w:rFonts w:ascii="Arial" w:eastAsia="Arial" w:hAnsi="Arial" w:cs="Arial"/>
          <w:b/>
          <w:sz w:val="33"/>
          <w:szCs w:val="33"/>
        </w:rPr>
      </w:pPr>
    </w:p>
    <w:p w14:paraId="78AB7E9A" w14:textId="77777777" w:rsidR="004E34AE" w:rsidRPr="00776B36" w:rsidRDefault="004E34AE">
      <w:pPr>
        <w:ind w:left="1775"/>
        <w:rPr>
          <w:rFonts w:ascii="Arial" w:eastAsia="Arial" w:hAnsi="Arial" w:cs="Arial"/>
          <w:b/>
          <w:sz w:val="33"/>
          <w:szCs w:val="33"/>
        </w:rPr>
      </w:pPr>
    </w:p>
    <w:p w14:paraId="38444EDA" w14:textId="66B63F69" w:rsidR="004E324B" w:rsidRPr="00776B36" w:rsidRDefault="00661EF9">
      <w:pPr>
        <w:ind w:left="1775"/>
        <w:rPr>
          <w:rFonts w:ascii="Arial" w:eastAsia="Arial" w:hAnsi="Arial" w:cs="Arial"/>
          <w:sz w:val="33"/>
          <w:szCs w:val="33"/>
        </w:rPr>
      </w:pPr>
      <w:r w:rsidRPr="00776B36">
        <w:rPr>
          <w:rFonts w:ascii="Arial" w:eastAsia="Arial" w:hAnsi="Arial" w:cs="Arial"/>
          <w:b/>
          <w:sz w:val="33"/>
          <w:szCs w:val="33"/>
        </w:rPr>
        <w:t>Report</w:t>
      </w:r>
    </w:p>
    <w:p w14:paraId="2F91CDC6" w14:textId="77777777" w:rsidR="004E324B" w:rsidRPr="00776B36" w:rsidRDefault="004E324B">
      <w:pPr>
        <w:spacing w:before="13" w:line="200" w:lineRule="exact"/>
      </w:pPr>
    </w:p>
    <w:p w14:paraId="078FF0D6" w14:textId="77777777" w:rsidR="004E324B" w:rsidRPr="00776B36" w:rsidRDefault="00661EF9">
      <w:pPr>
        <w:ind w:left="177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For each classification task you need to submit a report (Microsoft </w:t>
      </w:r>
      <w:r w:rsidRPr="00776B36">
        <w:rPr>
          <w:rFonts w:ascii="Arial" w:eastAsia="Arial" w:hAnsi="Arial" w:cs="Arial"/>
          <w:spacing w:val="-4"/>
          <w:sz w:val="21"/>
          <w:szCs w:val="21"/>
        </w:rPr>
        <w:t>W</w:t>
      </w:r>
      <w:r w:rsidRPr="00776B36">
        <w:rPr>
          <w:rFonts w:ascii="Arial" w:eastAsia="Arial" w:hAnsi="Arial" w:cs="Arial"/>
          <w:sz w:val="21"/>
          <w:szCs w:val="21"/>
        </w:rPr>
        <w:t>ord, or PDF) that you have to:</w:t>
      </w:r>
    </w:p>
    <w:p w14:paraId="3816F54B" w14:textId="77777777" w:rsidR="004E324B" w:rsidRPr="00776B36" w:rsidRDefault="004E324B">
      <w:pPr>
        <w:spacing w:before="9" w:line="260" w:lineRule="exact"/>
        <w:rPr>
          <w:sz w:val="26"/>
          <w:szCs w:val="26"/>
        </w:rPr>
      </w:pPr>
    </w:p>
    <w:p w14:paraId="63CD16E2" w14:textId="77777777" w:rsidR="004E324B" w:rsidRPr="00776B36" w:rsidRDefault="00661EF9">
      <w:pPr>
        <w:ind w:left="219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describe the method that you use (e.g. Nearest Neighbors),</w:t>
      </w:r>
    </w:p>
    <w:p w14:paraId="4DF3D7BC" w14:textId="303D0632" w:rsidR="004E324B" w:rsidRPr="00776B36" w:rsidRDefault="00661EF9">
      <w:pPr>
        <w:spacing w:before="58"/>
        <w:ind w:left="2195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 xml:space="preserve">Describe the dataset, and </w:t>
      </w:r>
      <w:r w:rsidR="004E34AE" w:rsidRPr="00776B36">
        <w:rPr>
          <w:rFonts w:ascii="Arial" w:eastAsia="Arial" w:hAnsi="Arial" w:cs="Arial"/>
          <w:sz w:val="21"/>
          <w:szCs w:val="21"/>
        </w:rPr>
        <w:t xml:space="preserve">explain </w:t>
      </w:r>
      <w:r w:rsidRPr="00776B36">
        <w:rPr>
          <w:rFonts w:ascii="Arial" w:eastAsia="Arial" w:hAnsi="Arial" w:cs="Arial"/>
          <w:sz w:val="21"/>
          <w:szCs w:val="21"/>
        </w:rPr>
        <w:t>how you selected the two attributes</w:t>
      </w:r>
      <w:r w:rsidR="00657F97" w:rsidRPr="00776B36">
        <w:rPr>
          <w:rFonts w:ascii="Arial" w:eastAsia="Arial" w:hAnsi="Arial" w:cs="Arial"/>
          <w:sz w:val="21"/>
          <w:szCs w:val="21"/>
        </w:rPr>
        <w:t>(for KNN)</w:t>
      </w:r>
      <w:r w:rsidRPr="00776B36">
        <w:rPr>
          <w:rFonts w:ascii="Arial" w:eastAsia="Arial" w:hAnsi="Arial" w:cs="Arial"/>
          <w:sz w:val="21"/>
          <w:szCs w:val="21"/>
        </w:rPr>
        <w:t>?</w:t>
      </w:r>
    </w:p>
    <w:p w14:paraId="1EA815E6" w14:textId="704E75E6" w:rsidR="004E324B" w:rsidRPr="00776B36" w:rsidRDefault="00661EF9">
      <w:pPr>
        <w:spacing w:before="58" w:line="298" w:lineRule="auto"/>
        <w:ind w:left="2195" w:right="1566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pacing w:val="-4"/>
          <w:sz w:val="21"/>
          <w:szCs w:val="21"/>
        </w:rPr>
        <w:t>V</w:t>
      </w:r>
      <w:r w:rsidRPr="00776B36">
        <w:rPr>
          <w:rFonts w:ascii="Arial" w:eastAsia="Arial" w:hAnsi="Arial" w:cs="Arial"/>
          <w:sz w:val="21"/>
          <w:szCs w:val="21"/>
        </w:rPr>
        <w:t>isualize the classifier in a 2D projection, for all three di</w:t>
      </w:r>
      <w:r w:rsidRPr="00776B36">
        <w:rPr>
          <w:rFonts w:ascii="Arial" w:eastAsia="Arial" w:hAnsi="Arial" w:cs="Arial"/>
          <w:spacing w:val="-4"/>
          <w:sz w:val="21"/>
          <w:szCs w:val="21"/>
        </w:rPr>
        <w:t>f</w:t>
      </w:r>
      <w:r w:rsidRPr="00776B36">
        <w:rPr>
          <w:rFonts w:ascii="Arial" w:eastAsia="Arial" w:hAnsi="Arial" w:cs="Arial"/>
          <w:sz w:val="21"/>
          <w:szCs w:val="21"/>
        </w:rPr>
        <w:t>ferent nu</w:t>
      </w:r>
      <w:r w:rsidR="00473421" w:rsidRPr="00776B36">
        <w:rPr>
          <w:rFonts w:ascii="Arial" w:eastAsia="Arial" w:hAnsi="Arial" w:cs="Arial"/>
          <w:sz w:val="21"/>
          <w:szCs w:val="21"/>
        </w:rPr>
        <w:t>m</w:t>
      </w:r>
      <w:r w:rsidRPr="00776B36">
        <w:rPr>
          <w:rFonts w:ascii="Arial" w:eastAsia="Arial" w:hAnsi="Arial" w:cs="Arial"/>
          <w:sz w:val="21"/>
          <w:szCs w:val="21"/>
        </w:rPr>
        <w:t xml:space="preserve">ber of neighbors. </w:t>
      </w:r>
      <w:r w:rsidR="00473421" w:rsidRPr="00776B36">
        <w:rPr>
          <w:rFonts w:ascii="Arial" w:eastAsia="Arial" w:hAnsi="Arial" w:cs="Arial"/>
          <w:sz w:val="21"/>
          <w:szCs w:val="21"/>
        </w:rPr>
        <w:t>Interpret</w:t>
      </w:r>
      <w:r w:rsidRPr="00776B36">
        <w:rPr>
          <w:rFonts w:ascii="Arial" w:eastAsia="Arial" w:hAnsi="Arial" w:cs="Arial"/>
          <w:sz w:val="21"/>
          <w:szCs w:val="21"/>
        </w:rPr>
        <w:t xml:space="preserve"> and compare the results.</w:t>
      </w:r>
    </w:p>
    <w:p w14:paraId="0D0DF397" w14:textId="66CBC316" w:rsidR="00473421" w:rsidRPr="00776B36" w:rsidRDefault="00473421">
      <w:pPr>
        <w:spacing w:before="58" w:line="298" w:lineRule="auto"/>
        <w:ind w:left="2195" w:right="1566"/>
        <w:rPr>
          <w:rFonts w:ascii="Arial" w:eastAsia="Arial" w:hAnsi="Arial" w:cs="Arial"/>
          <w:sz w:val="21"/>
          <w:szCs w:val="21"/>
        </w:rPr>
      </w:pPr>
      <w:r w:rsidRPr="00776B36">
        <w:rPr>
          <w:rFonts w:ascii="Arial" w:eastAsia="Arial" w:hAnsi="Arial" w:cs="Arial"/>
          <w:sz w:val="21"/>
          <w:szCs w:val="21"/>
        </w:rPr>
        <w:t>For DT, compare the results of Gini And Entropy</w:t>
      </w:r>
    </w:p>
    <w:p w14:paraId="315CE0C9" w14:textId="77777777" w:rsidR="004E324B" w:rsidRPr="00776B36" w:rsidRDefault="004E324B">
      <w:pPr>
        <w:spacing w:before="12" w:line="200" w:lineRule="exact"/>
      </w:pPr>
    </w:p>
    <w:p w14:paraId="53285CC1" w14:textId="77777777" w:rsidR="004E324B" w:rsidRDefault="00661EF9">
      <w:pPr>
        <w:ind w:left="1775"/>
        <w:rPr>
          <w:rFonts w:ascii="Arial" w:eastAsia="Arial" w:hAnsi="Arial" w:cs="Arial"/>
          <w:sz w:val="21"/>
          <w:szCs w:val="21"/>
        </w:rPr>
        <w:sectPr w:rsidR="004E324B">
          <w:headerReference w:type="default" r:id="rId7"/>
          <w:footerReference w:type="default" r:id="rId8"/>
          <w:pgSz w:w="12240" w:h="15840"/>
          <w:pgMar w:top="360" w:right="420" w:bottom="0" w:left="420" w:header="172" w:footer="152" w:gutter="0"/>
          <w:pgNumType w:start="1"/>
          <w:cols w:space="720"/>
        </w:sectPr>
      </w:pPr>
      <w:r w:rsidRPr="00776B36">
        <w:rPr>
          <w:rFonts w:ascii="Arial" w:eastAsia="Arial" w:hAnsi="Arial" w:cs="Arial"/>
          <w:sz w:val="21"/>
          <w:szCs w:val="21"/>
        </w:rPr>
        <w:t>Do not to forget to cite your sources!</w:t>
      </w:r>
      <w:bookmarkStart w:id="2" w:name="_GoBack"/>
      <w:bookmarkEnd w:id="2"/>
    </w:p>
    <w:p w14:paraId="4E7B3ADE" w14:textId="77777777" w:rsidR="004E324B" w:rsidRDefault="004E324B">
      <w:pPr>
        <w:spacing w:before="2" w:line="200" w:lineRule="exact"/>
      </w:pPr>
    </w:p>
    <w:sectPr w:rsidR="004E324B">
      <w:pgSz w:w="12240" w:h="15840"/>
      <w:pgMar w:top="360" w:right="420" w:bottom="0" w:left="420" w:header="172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14E87" w14:textId="77777777" w:rsidR="006E3B8D" w:rsidRDefault="006E3B8D">
      <w:r>
        <w:separator/>
      </w:r>
    </w:p>
  </w:endnote>
  <w:endnote w:type="continuationSeparator" w:id="0">
    <w:p w14:paraId="4AB388FB" w14:textId="77777777" w:rsidR="006E3B8D" w:rsidRDefault="006E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D3A4" w14:textId="2C747294" w:rsidR="004E324B" w:rsidRDefault="004E324B">
    <w:pPr>
      <w:spacing w:line="180" w:lineRule="exact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848DE" w14:textId="77777777" w:rsidR="006E3B8D" w:rsidRDefault="006E3B8D">
      <w:r>
        <w:separator/>
      </w:r>
    </w:p>
  </w:footnote>
  <w:footnote w:type="continuationSeparator" w:id="0">
    <w:p w14:paraId="44C93302" w14:textId="77777777" w:rsidR="006E3B8D" w:rsidRDefault="006E3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CD46" w14:textId="5A53F59A" w:rsidR="004E324B" w:rsidRDefault="006E3B8D">
    <w:pPr>
      <w:spacing w:line="180" w:lineRule="exact"/>
      <w:rPr>
        <w:sz w:val="19"/>
        <w:szCs w:val="19"/>
      </w:rPr>
    </w:pPr>
    <w:r>
      <w:pict w14:anchorId="01F91D4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.85pt;margin-top:7.9pt;width:50.75pt;height:10pt;z-index:-251658752;mso-position-horizontal-relative:page;mso-position-vertical-relative:page" filled="f" stroked="f">
          <v:textbox inset="0,0,0,0">
            <w:txbxContent>
              <w:p w14:paraId="05B22DDE" w14:textId="6F441A0A" w:rsidR="004E324B" w:rsidRDefault="00661EF9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10/</w:t>
                </w:r>
                <w:r w:rsidR="003704E8"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2/</w:t>
                </w:r>
                <w:r w:rsidR="003704E8">
                  <w:rPr>
                    <w:rFonts w:ascii="Arial" w:eastAsia="Arial" w:hAnsi="Arial" w:cs="Arial"/>
                    <w:sz w:val="16"/>
                    <w:szCs w:val="16"/>
                  </w:rPr>
                  <w:t>2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01</w:t>
                </w:r>
                <w:r w:rsidR="003704E8">
                  <w:rPr>
                    <w:rFonts w:ascii="Arial" w:eastAsia="Arial" w:hAnsi="Arial" w:cs="Arial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802"/>
    <w:multiLevelType w:val="multilevel"/>
    <w:tmpl w:val="B7ACBD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24B"/>
    <w:rsid w:val="00065177"/>
    <w:rsid w:val="000940A5"/>
    <w:rsid w:val="000A4166"/>
    <w:rsid w:val="001C158F"/>
    <w:rsid w:val="003704E8"/>
    <w:rsid w:val="00424419"/>
    <w:rsid w:val="00473421"/>
    <w:rsid w:val="004E324B"/>
    <w:rsid w:val="004E34AE"/>
    <w:rsid w:val="005653C8"/>
    <w:rsid w:val="005A2741"/>
    <w:rsid w:val="005C28D8"/>
    <w:rsid w:val="00634866"/>
    <w:rsid w:val="00657F97"/>
    <w:rsid w:val="00661EF9"/>
    <w:rsid w:val="006947B1"/>
    <w:rsid w:val="006E3B8D"/>
    <w:rsid w:val="00776B36"/>
    <w:rsid w:val="00793BA9"/>
    <w:rsid w:val="00847EBB"/>
    <w:rsid w:val="008811D0"/>
    <w:rsid w:val="009B2FED"/>
    <w:rsid w:val="00A379FC"/>
    <w:rsid w:val="00A66C8E"/>
    <w:rsid w:val="00A90FF4"/>
    <w:rsid w:val="00B14D2E"/>
    <w:rsid w:val="00BA77CB"/>
    <w:rsid w:val="00C4522B"/>
    <w:rsid w:val="00CA7C7C"/>
    <w:rsid w:val="00DA0DB8"/>
    <w:rsid w:val="00FC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DB2E45"/>
  <w15:docId w15:val="{6ED725C8-0871-48F0-9BE2-CDC0624D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704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4E8"/>
  </w:style>
  <w:style w:type="paragraph" w:styleId="Footer">
    <w:name w:val="footer"/>
    <w:basedOn w:val="Normal"/>
    <w:link w:val="FooterChar"/>
    <w:uiPriority w:val="99"/>
    <w:unhideWhenUsed/>
    <w:rsid w:val="003704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Redij, Puja Nitin</cp:lastModifiedBy>
  <cp:revision>4</cp:revision>
  <dcterms:created xsi:type="dcterms:W3CDTF">2019-11-09T05:29:00Z</dcterms:created>
  <dcterms:modified xsi:type="dcterms:W3CDTF">2019-11-09T05:32:00Z</dcterms:modified>
</cp:coreProperties>
</file>